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77244" w14:textId="2289E1AC" w:rsidR="00A9204E" w:rsidRDefault="0072348E">
      <w:pPr>
        <w:rPr>
          <w:rFonts w:ascii="Times New Roman" w:hAnsi="Times New Roman" w:cs="Times New Roman"/>
          <w:sz w:val="36"/>
          <w:szCs w:val="36"/>
          <w:lang w:val="en-IN"/>
        </w:rPr>
      </w:pPr>
      <w:proofErr w:type="gramStart"/>
      <w:r w:rsidRPr="0072348E">
        <w:rPr>
          <w:rFonts w:ascii="Times New Roman" w:hAnsi="Times New Roman" w:cs="Times New Roman"/>
          <w:sz w:val="36"/>
          <w:szCs w:val="36"/>
          <w:lang w:val="en-IN"/>
        </w:rPr>
        <w:t>Introduction :</w:t>
      </w:r>
      <w:proofErr w:type="gramEnd"/>
    </w:p>
    <w:p w14:paraId="1EA34ECA" w14:textId="70ED4A54" w:rsidR="0072348E" w:rsidRDefault="0072348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A496BFB" w14:textId="53D5B2B6" w:rsidR="0072348E" w:rsidRDefault="0072348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is a website developed for an institute named SIES GST</w:t>
      </w:r>
      <w:r w:rsidR="008B5CF2">
        <w:rPr>
          <w:rFonts w:ascii="Times New Roman" w:hAnsi="Times New Roman" w:cs="Times New Roman"/>
          <w:sz w:val="24"/>
          <w:szCs w:val="24"/>
          <w:lang w:val="en-IN"/>
        </w:rPr>
        <w:t xml:space="preserve"> termed as SIES GST Portal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N"/>
        </w:rPr>
        <w:t>. It was developed in order to make various task easy and to increase the efficiency of a staff at institute.</w:t>
      </w:r>
    </w:p>
    <w:p w14:paraId="089695B6" w14:textId="13FA210A" w:rsidR="0072348E" w:rsidRDefault="0072348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DD23FC4" w14:textId="2F0331B6" w:rsidR="0072348E" w:rsidRDefault="0072348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Various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features :</w:t>
      </w:r>
      <w:proofErr w:type="gramEnd"/>
    </w:p>
    <w:p w14:paraId="2896DE7F" w14:textId="142B910B" w:rsidR="0072348E" w:rsidRDefault="0072348E" w:rsidP="0072348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Attendance Management System.</w:t>
      </w:r>
    </w:p>
    <w:p w14:paraId="66680D5D" w14:textId="11F477F9" w:rsidR="0072348E" w:rsidRDefault="0072348E" w:rsidP="0072348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Online Application for railway concession.</w:t>
      </w:r>
    </w:p>
    <w:p w14:paraId="747AD8DF" w14:textId="3F30FBB3" w:rsidR="0072348E" w:rsidRDefault="0072348E" w:rsidP="0072348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All the university and college updates given at a distinct page. All sorted in a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presize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manner.</w:t>
      </w:r>
    </w:p>
    <w:p w14:paraId="2E7B2440" w14:textId="77777777" w:rsidR="0072348E" w:rsidRDefault="0072348E" w:rsidP="0072348E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IN"/>
        </w:rPr>
      </w:pPr>
    </w:p>
    <w:p w14:paraId="498585FB" w14:textId="7991B083" w:rsidR="0072348E" w:rsidRDefault="0072348E" w:rsidP="0072348E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project is now at alpha version. Technology used for UI here is materialize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 It is group project and will be completed in a coming month.</w:t>
      </w:r>
    </w:p>
    <w:p w14:paraId="652D941D" w14:textId="20980690" w:rsidR="0072348E" w:rsidRDefault="0072348E" w:rsidP="0072348E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</w:p>
    <w:p w14:paraId="0B23B747" w14:textId="2E255B4A" w:rsidR="0072348E" w:rsidRDefault="0072348E" w:rsidP="0072348E">
      <w:pPr>
        <w:ind w:left="60"/>
        <w:rPr>
          <w:rFonts w:ascii="Times New Roman" w:hAnsi="Times New Roman" w:cs="Times New Roman"/>
          <w:sz w:val="36"/>
          <w:szCs w:val="36"/>
          <w:lang w:val="en-IN"/>
        </w:rPr>
      </w:pPr>
      <w:r w:rsidRPr="0072348E">
        <w:rPr>
          <w:rFonts w:ascii="Times New Roman" w:hAnsi="Times New Roman" w:cs="Times New Roman"/>
          <w:sz w:val="36"/>
          <w:szCs w:val="36"/>
          <w:lang w:val="en-IN"/>
        </w:rPr>
        <w:t xml:space="preserve">Design and </w:t>
      </w:r>
      <w:proofErr w:type="gramStart"/>
      <w:r w:rsidRPr="0072348E">
        <w:rPr>
          <w:rFonts w:ascii="Times New Roman" w:hAnsi="Times New Roman" w:cs="Times New Roman"/>
          <w:sz w:val="36"/>
          <w:szCs w:val="36"/>
          <w:lang w:val="en-IN"/>
        </w:rPr>
        <w:t>Implementation :</w:t>
      </w:r>
      <w:proofErr w:type="gramEnd"/>
    </w:p>
    <w:p w14:paraId="6A2BED10" w14:textId="32326E15" w:rsidR="0072348E" w:rsidRDefault="0072348E" w:rsidP="0072348E">
      <w:pPr>
        <w:ind w:left="60"/>
        <w:rPr>
          <w:rFonts w:ascii="Times New Roman" w:hAnsi="Times New Roman" w:cs="Times New Roman"/>
          <w:sz w:val="36"/>
          <w:szCs w:val="36"/>
          <w:lang w:val="en-IN"/>
        </w:rPr>
      </w:pPr>
    </w:p>
    <w:p w14:paraId="10DF5AF7" w14:textId="1790BBCA" w:rsidR="00A2668F" w:rsidRDefault="0072348E" w:rsidP="00A2668F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When you go on to this website you need to login using your google account. This google account </w:t>
      </w:r>
      <w:r w:rsidR="00A2668F">
        <w:rPr>
          <w:rFonts w:ascii="Times New Roman" w:hAnsi="Times New Roman" w:cs="Times New Roman"/>
          <w:sz w:val="24"/>
          <w:szCs w:val="24"/>
          <w:lang w:val="en-IN"/>
        </w:rPr>
        <w:t xml:space="preserve">is created by the college authorities hence </w:t>
      </w:r>
      <w:proofErr w:type="gramStart"/>
      <w:r w:rsidR="00A2668F">
        <w:rPr>
          <w:rFonts w:ascii="Times New Roman" w:hAnsi="Times New Roman" w:cs="Times New Roman"/>
          <w:sz w:val="24"/>
          <w:szCs w:val="24"/>
          <w:lang w:val="en-IN"/>
        </w:rPr>
        <w:t>those email id</w:t>
      </w:r>
      <w:proofErr w:type="gramEnd"/>
      <w:r w:rsidR="00A2668F">
        <w:rPr>
          <w:rFonts w:ascii="Times New Roman" w:hAnsi="Times New Roman" w:cs="Times New Roman"/>
          <w:sz w:val="24"/>
          <w:szCs w:val="24"/>
          <w:lang w:val="en-IN"/>
        </w:rPr>
        <w:t xml:space="preserve"> are only allowed to login. After you finish login you will landed on the home page that will consist of latest updates by college. Using navigation </w:t>
      </w:r>
      <w:proofErr w:type="gramStart"/>
      <w:r w:rsidR="00A2668F">
        <w:rPr>
          <w:rFonts w:ascii="Times New Roman" w:hAnsi="Times New Roman" w:cs="Times New Roman"/>
          <w:sz w:val="24"/>
          <w:szCs w:val="24"/>
          <w:lang w:val="en-IN"/>
        </w:rPr>
        <w:t>bar</w:t>
      </w:r>
      <w:proofErr w:type="gramEnd"/>
      <w:r w:rsidR="00A2668F">
        <w:rPr>
          <w:rFonts w:ascii="Times New Roman" w:hAnsi="Times New Roman" w:cs="Times New Roman"/>
          <w:sz w:val="24"/>
          <w:szCs w:val="24"/>
          <w:lang w:val="en-IN"/>
        </w:rPr>
        <w:t xml:space="preserve"> you can bar you can navigate to different web where you can see your attendance, your profile and other recent updates. </w:t>
      </w:r>
    </w:p>
    <w:p w14:paraId="2680EA1C" w14:textId="3AA1F0B7" w:rsidR="00A2668F" w:rsidRDefault="00A2668F" w:rsidP="00A2668F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</w:p>
    <w:p w14:paraId="719C6D53" w14:textId="32B68609" w:rsidR="00A2668F" w:rsidRDefault="00A2668F" w:rsidP="00A2668F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Difficulties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faced :</w:t>
      </w:r>
      <w:proofErr w:type="gramEnd"/>
    </w:p>
    <w:p w14:paraId="1F40CF81" w14:textId="092BA5B7" w:rsidR="00A2668F" w:rsidRDefault="00A2668F" w:rsidP="00A2668F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There was a lot of discussion on which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framework to be used. After considering some aspects we decided to use materialize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for front end. Another big challenge was weather to use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or php for server side. We all decided to go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A8109C3" w14:textId="73606517" w:rsidR="00A2668F" w:rsidRDefault="00A2668F" w:rsidP="00A2668F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</w:p>
    <w:p w14:paraId="541308BC" w14:textId="0F3C793E" w:rsidR="00A2668F" w:rsidRDefault="00A2668F" w:rsidP="00A2668F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Modules and libraries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used :</w:t>
      </w:r>
      <w:proofErr w:type="gramEnd"/>
    </w:p>
    <w:p w14:paraId="1E04079B" w14:textId="0CED3B89" w:rsidR="00A2668F" w:rsidRDefault="00A2668F" w:rsidP="00A2668F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Materialize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as a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front end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tool. Nodejs as back end tool. Packages used like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passportjs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mongoose. Backend framework used is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expressjs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. Database used is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. For live reloading we used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 w:rsidR="00B32167">
        <w:rPr>
          <w:rFonts w:ascii="Times New Roman" w:hAnsi="Times New Roman" w:cs="Times New Roman"/>
          <w:sz w:val="24"/>
          <w:szCs w:val="24"/>
          <w:lang w:val="en-IN"/>
        </w:rPr>
        <w:t xml:space="preserve">We are also using embedded </w:t>
      </w:r>
      <w:proofErr w:type="spellStart"/>
      <w:r w:rsidR="00B32167">
        <w:rPr>
          <w:rFonts w:ascii="Times New Roman" w:hAnsi="Times New Roman" w:cs="Times New Roman"/>
          <w:sz w:val="24"/>
          <w:szCs w:val="24"/>
          <w:lang w:val="en-IN"/>
        </w:rPr>
        <w:t>javascript</w:t>
      </w:r>
      <w:proofErr w:type="spellEnd"/>
      <w:r w:rsidR="00B32167">
        <w:rPr>
          <w:rFonts w:ascii="Times New Roman" w:hAnsi="Times New Roman" w:cs="Times New Roman"/>
          <w:sz w:val="24"/>
          <w:szCs w:val="24"/>
          <w:lang w:val="en-IN"/>
        </w:rPr>
        <w:t xml:space="preserve"> to make our work </w:t>
      </w:r>
      <w:proofErr w:type="gramStart"/>
      <w:r w:rsidR="00B32167">
        <w:rPr>
          <w:rFonts w:ascii="Times New Roman" w:hAnsi="Times New Roman" w:cs="Times New Roman"/>
          <w:sz w:val="24"/>
          <w:szCs w:val="24"/>
          <w:lang w:val="en-IN"/>
        </w:rPr>
        <w:t>more easier</w:t>
      </w:r>
      <w:proofErr w:type="gramEnd"/>
      <w:r w:rsidR="00B32167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0411BF14" w14:textId="37DC209B" w:rsidR="00B32167" w:rsidRDefault="00B32167" w:rsidP="00A2668F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</w:p>
    <w:p w14:paraId="12DBB8F2" w14:textId="1252DF34" w:rsidR="00B32167" w:rsidRDefault="00B32167" w:rsidP="00A2668F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</w:p>
    <w:p w14:paraId="104985B7" w14:textId="6CF44A2C" w:rsidR="00B32167" w:rsidRDefault="00B32167" w:rsidP="00A2668F">
      <w:pPr>
        <w:ind w:left="60"/>
        <w:rPr>
          <w:rFonts w:ascii="Times New Roman" w:hAnsi="Times New Roman" w:cs="Times New Roman"/>
          <w:sz w:val="36"/>
          <w:szCs w:val="36"/>
          <w:lang w:val="en-IN"/>
        </w:rPr>
      </w:pPr>
      <w:r w:rsidRPr="00B32167">
        <w:rPr>
          <w:rFonts w:ascii="Times New Roman" w:hAnsi="Times New Roman" w:cs="Times New Roman"/>
          <w:sz w:val="36"/>
          <w:szCs w:val="36"/>
          <w:lang w:val="en-IN"/>
        </w:rPr>
        <w:t xml:space="preserve">Here are some </w:t>
      </w:r>
      <w:proofErr w:type="gramStart"/>
      <w:r w:rsidRPr="00B32167">
        <w:rPr>
          <w:rFonts w:ascii="Times New Roman" w:hAnsi="Times New Roman" w:cs="Times New Roman"/>
          <w:sz w:val="36"/>
          <w:szCs w:val="36"/>
          <w:lang w:val="en-IN"/>
        </w:rPr>
        <w:t>Screenshots :</w:t>
      </w:r>
      <w:proofErr w:type="gramEnd"/>
    </w:p>
    <w:p w14:paraId="72CE650E" w14:textId="71D6BDD2" w:rsidR="00B32167" w:rsidRDefault="00B32167" w:rsidP="008B5CF2">
      <w:pPr>
        <w:ind w:left="60"/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563D11E3" w14:textId="7FE41364" w:rsidR="008B5CF2" w:rsidRDefault="008B5CF2" w:rsidP="008B5CF2">
      <w:pPr>
        <w:ind w:left="60"/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BC8F30A" w14:textId="5BF7F9D6" w:rsidR="008B5CF2" w:rsidRDefault="008B5CF2" w:rsidP="008B5CF2">
      <w:pPr>
        <w:ind w:left="60"/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|</w:t>
      </w:r>
    </w:p>
    <w:p w14:paraId="53387AE1" w14:textId="771C927B" w:rsidR="008B5CF2" w:rsidRDefault="008B5CF2" w:rsidP="008B5CF2">
      <w:pPr>
        <w:ind w:left="60"/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|</w:t>
      </w:r>
    </w:p>
    <w:p w14:paraId="1E2C7DAF" w14:textId="0DF966FB" w:rsidR="008B5CF2" w:rsidRDefault="008B5CF2" w:rsidP="008B5CF2">
      <w:pPr>
        <w:ind w:left="60"/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|</w:t>
      </w:r>
    </w:p>
    <w:p w14:paraId="465C8EA2" w14:textId="26364D51" w:rsidR="008B5CF2" w:rsidRDefault="008B5CF2" w:rsidP="008B5CF2">
      <w:pPr>
        <w:ind w:left="60"/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\/</w:t>
      </w:r>
    </w:p>
    <w:p w14:paraId="607FD048" w14:textId="28A87CD8" w:rsidR="00B32167" w:rsidRDefault="00B32167" w:rsidP="00B32167">
      <w:pPr>
        <w:spacing w:line="720" w:lineRule="auto"/>
        <w:ind w:left="60"/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lastRenderedPageBreak/>
        <w:drawing>
          <wp:anchor distT="0" distB="0" distL="114300" distR="114300" simplePos="0" relativeHeight="251658240" behindDoc="0" locked="0" layoutInCell="1" allowOverlap="1" wp14:anchorId="1FF1C3B4" wp14:editId="48331264">
            <wp:simplePos x="0" y="0"/>
            <wp:positionH relativeFrom="column">
              <wp:posOffset>38100</wp:posOffset>
            </wp:positionH>
            <wp:positionV relativeFrom="paragraph">
              <wp:posOffset>4667250</wp:posOffset>
            </wp:positionV>
            <wp:extent cx="5943600" cy="28670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capture-localhost-3000-railway-apply-2018-07-05-22_09_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drawing>
          <wp:inline distT="0" distB="0" distL="0" distR="0" wp14:anchorId="41C6280A" wp14:editId="581DFB3B">
            <wp:extent cx="4505325" cy="43339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localhost-3000-home-2018-07-05-22_08_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010" cy="43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182A" w14:textId="690A8C77" w:rsidR="00B32167" w:rsidRDefault="00B32167" w:rsidP="00A2668F">
      <w:pPr>
        <w:ind w:left="60"/>
        <w:rPr>
          <w:rFonts w:ascii="Times New Roman" w:hAnsi="Times New Roman" w:cs="Times New Roman"/>
          <w:sz w:val="36"/>
          <w:szCs w:val="36"/>
          <w:lang w:val="en-IN"/>
        </w:rPr>
      </w:pPr>
    </w:p>
    <w:p w14:paraId="043C4384" w14:textId="3477D315" w:rsidR="00B32167" w:rsidRDefault="00B32167" w:rsidP="00B32167">
      <w:pPr>
        <w:ind w:left="60"/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lastRenderedPageBreak/>
        <w:drawing>
          <wp:inline distT="0" distB="0" distL="0" distR="0" wp14:anchorId="5D16ED8B" wp14:editId="7D43FE18">
            <wp:extent cx="4458970" cy="527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localhost-3000-office-2018-07-05-22_09_3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A9E9" w14:textId="62DB37CB" w:rsidR="00B32167" w:rsidRDefault="00B32167" w:rsidP="00B32167">
      <w:pPr>
        <w:ind w:left="60"/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4BE584" w14:textId="71AAC44B" w:rsidR="008B5CF2" w:rsidRDefault="00B32167" w:rsidP="008B5CF2">
      <w:pPr>
        <w:ind w:left="60"/>
        <w:rPr>
          <w:rFonts w:ascii="Times New Roman" w:hAnsi="Times New Roman" w:cs="Times New Roman"/>
          <w:sz w:val="36"/>
          <w:szCs w:val="36"/>
          <w:lang w:val="en-IN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IN"/>
        </w:rPr>
        <w:t>Conclusion :</w:t>
      </w:r>
      <w:proofErr w:type="gramEnd"/>
    </w:p>
    <w:p w14:paraId="72E24FBE" w14:textId="77777777" w:rsidR="008B5CF2" w:rsidRDefault="008B5CF2" w:rsidP="00B32167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project helped me learn following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things :</w:t>
      </w:r>
      <w:proofErr w:type="gramEnd"/>
    </w:p>
    <w:p w14:paraId="19DE9B14" w14:textId="7ABAFF55" w:rsidR="008B5CF2" w:rsidRDefault="008B5CF2" w:rsidP="00B32167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 learnt a new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front end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framework that is materialize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879B090" w14:textId="02E989C6" w:rsidR="008B5CF2" w:rsidRDefault="008B5CF2" w:rsidP="00B32167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 learnt to work with a team and taking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dicissions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as per the team. </w:t>
      </w:r>
    </w:p>
    <w:p w14:paraId="5457295A" w14:textId="2DD8F9FB" w:rsidR="008B5CF2" w:rsidRDefault="008B5CF2" w:rsidP="00B32167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Learning any new technology as fast as possible. </w:t>
      </w:r>
    </w:p>
    <w:p w14:paraId="77FACF19" w14:textId="36663B5A" w:rsidR="008B5CF2" w:rsidRDefault="008B5CF2" w:rsidP="00B32167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Implementing and testing a website.</w:t>
      </w:r>
    </w:p>
    <w:p w14:paraId="5231561F" w14:textId="7CFFA614" w:rsidR="008B5CF2" w:rsidRDefault="008B5CF2" w:rsidP="00B32167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New attendance management feature coming soon.</w:t>
      </w:r>
    </w:p>
    <w:p w14:paraId="7693587B" w14:textId="0DB65368" w:rsidR="008B5CF2" w:rsidRDefault="008B5CF2" w:rsidP="00B32167">
      <w:pPr>
        <w:ind w:left="60"/>
        <w:rPr>
          <w:rFonts w:ascii="Times New Roman" w:hAnsi="Times New Roman" w:cs="Times New Roman"/>
          <w:sz w:val="24"/>
          <w:szCs w:val="24"/>
          <w:lang w:val="en-IN"/>
        </w:rPr>
      </w:pPr>
    </w:p>
    <w:p w14:paraId="44EAF18D" w14:textId="182F8269" w:rsidR="008B5CF2" w:rsidRPr="008B5CF2" w:rsidRDefault="008B5CF2" w:rsidP="008B5CF2">
      <w:pPr>
        <w:ind w:left="60"/>
        <w:rPr>
          <w:rFonts w:ascii="Times New Roman" w:hAnsi="Times New Roman" w:cs="Times New Roman"/>
          <w:sz w:val="36"/>
          <w:szCs w:val="36"/>
          <w:lang w:val="en-IN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IN"/>
        </w:rPr>
        <w:t>R</w:t>
      </w:r>
      <w:r w:rsidRPr="008B5CF2">
        <w:rPr>
          <w:rFonts w:ascii="Times New Roman" w:hAnsi="Times New Roman" w:cs="Times New Roman"/>
          <w:sz w:val="36"/>
          <w:szCs w:val="36"/>
          <w:lang w:val="en-IN"/>
        </w:rPr>
        <w:t>eference</w:t>
      </w:r>
      <w:r>
        <w:rPr>
          <w:rFonts w:ascii="Times New Roman" w:hAnsi="Times New Roman" w:cs="Times New Roman"/>
          <w:sz w:val="36"/>
          <w:szCs w:val="36"/>
          <w:lang w:val="en-IN"/>
        </w:rPr>
        <w:t>s :</w:t>
      </w:r>
      <w:proofErr w:type="gramEnd"/>
    </w:p>
    <w:p w14:paraId="68022BEF" w14:textId="77777777" w:rsidR="008B5CF2" w:rsidRDefault="008B5CF2" w:rsidP="008B5CF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Materilaize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documentation. </w:t>
      </w:r>
    </w:p>
    <w:p w14:paraId="169A5EF1" w14:textId="77777777" w:rsidR="008B5CF2" w:rsidRDefault="008B5CF2" w:rsidP="008B5CF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Nodejs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documentation.</w:t>
      </w:r>
    </w:p>
    <w:p w14:paraId="7CF4F4DE" w14:textId="77777777" w:rsidR="008B5CF2" w:rsidRDefault="008B5CF2" w:rsidP="008B5CF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Stackoverflow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DDECC4B" w14:textId="0B811386" w:rsidR="008B5CF2" w:rsidRPr="008B5CF2" w:rsidRDefault="008B5CF2" w:rsidP="008B5CF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Coursera courses. </w:t>
      </w:r>
    </w:p>
    <w:sectPr w:rsidR="008B5CF2" w:rsidRPr="008B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FBA621F"/>
    <w:multiLevelType w:val="hybridMultilevel"/>
    <w:tmpl w:val="88F25414"/>
    <w:lvl w:ilvl="0" w:tplc="1870FE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WyMLAwNzc0NTIwsjRS0lEKTi0uzszPAykwrAUAr+p86iwAAAA="/>
  </w:docVars>
  <w:rsids>
    <w:rsidRoot w:val="0072348E"/>
    <w:rsid w:val="00645252"/>
    <w:rsid w:val="006D3D74"/>
    <w:rsid w:val="0072348E"/>
    <w:rsid w:val="0083569A"/>
    <w:rsid w:val="008B5CF2"/>
    <w:rsid w:val="00A2668F"/>
    <w:rsid w:val="00A9204E"/>
    <w:rsid w:val="00B3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795A"/>
  <w15:chartTrackingRefBased/>
  <w15:docId w15:val="{86985AB6-29F3-47AD-B71D-5052DA40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23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vya%20ja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38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jain</dc:creator>
  <cp:keywords/>
  <dc:description/>
  <cp:lastModifiedBy>Bhavya Jain</cp:lastModifiedBy>
  <cp:revision>1</cp:revision>
  <dcterms:created xsi:type="dcterms:W3CDTF">2018-07-05T16:14:00Z</dcterms:created>
  <dcterms:modified xsi:type="dcterms:W3CDTF">2018-07-05T16:52:00Z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